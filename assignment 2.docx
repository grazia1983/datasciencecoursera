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C79" w:rsidRDefault="00345C79" w:rsidP="00345C79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b/>
          <w:bCs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Introduction</w:t>
      </w:r>
      <w:proofErr w:type="spellEnd"/>
    </w:p>
    <w:p w:rsidR="00345C79" w:rsidRDefault="00345C79" w:rsidP="00345C79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This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second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programming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assignment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will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require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you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write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an 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function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able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cache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potentially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time-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consuming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computations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.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 xml:space="preserve">For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example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taking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numeric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vector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typically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 fast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operation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.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However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for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very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long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vector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take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too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long to compute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especially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has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be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computed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repeatedly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(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e.g.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in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loop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).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contents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vector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are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not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changing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make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sense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cache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value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so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when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we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need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again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can be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looked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up in the cache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rather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recomputed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. In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Programming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Assignment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will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take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advantage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scoping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rules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the 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language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and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how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they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can be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manipulated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preserve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state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inside of an 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object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:rsidR="00345C79" w:rsidRDefault="00345C79" w:rsidP="00345C79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b/>
          <w:bCs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Example</w:t>
      </w:r>
      <w:proofErr w:type="spellEnd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 xml:space="preserve">: </w:t>
      </w:r>
      <w:proofErr w:type="spellStart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Caching</w:t>
      </w:r>
      <w:proofErr w:type="spellEnd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 xml:space="preserve"> the </w:t>
      </w:r>
      <w:proofErr w:type="spellStart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Mean</w:t>
      </w:r>
      <w:proofErr w:type="spellEnd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 xml:space="preserve"> of a </w:t>
      </w:r>
      <w:proofErr w:type="spellStart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Vector</w:t>
      </w:r>
      <w:proofErr w:type="spellEnd"/>
    </w:p>
    <w:p w:rsidR="00345C79" w:rsidRDefault="00345C79" w:rsidP="00345C79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example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we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introduce the </w:t>
      </w:r>
      <w:r>
        <w:rPr>
          <w:rFonts w:ascii="Courier" w:hAnsi="Courier" w:cs="Courier"/>
          <w:color w:val="262626"/>
          <w:sz w:val="28"/>
          <w:szCs w:val="28"/>
        </w:rPr>
        <w:t>&lt;&lt;-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operator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which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can be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used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assign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value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an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object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 an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environment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different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from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current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environment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. </w:t>
      </w: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Below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are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two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functions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are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used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create a special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object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stores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numeric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vector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and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cache's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its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  <w:proofErr w:type="gramEnd"/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The first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function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makeVector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creates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 special "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vector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",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which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really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 list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containing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function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to</w:t>
      </w:r>
      <w:proofErr w:type="gramEnd"/>
    </w:p>
    <w:p w:rsidR="00345C79" w:rsidRDefault="00345C79" w:rsidP="00345C7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set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value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vector</w:t>
      </w:r>
      <w:proofErr w:type="spellEnd"/>
    </w:p>
    <w:p w:rsidR="00345C79" w:rsidRDefault="00345C79" w:rsidP="00345C7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get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value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vector</w:t>
      </w:r>
      <w:proofErr w:type="spellEnd"/>
    </w:p>
    <w:p w:rsidR="00345C79" w:rsidRDefault="00345C79" w:rsidP="00345C7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set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value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mean</w:t>
      </w:r>
      <w:proofErr w:type="spellEnd"/>
    </w:p>
    <w:p w:rsidR="00345C79" w:rsidRDefault="00345C79" w:rsidP="00345C7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get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value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mean</w:t>
      </w:r>
      <w:proofErr w:type="spellEnd"/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proofErr w:type="spellStart"/>
      <w:proofErr w:type="gramStart"/>
      <w:r>
        <w:rPr>
          <w:rFonts w:ascii="Monaco" w:hAnsi="Monaco" w:cs="Monaco"/>
          <w:color w:val="262626"/>
          <w:sz w:val="26"/>
          <w:szCs w:val="26"/>
        </w:rPr>
        <w:t>makeVector</w:t>
      </w:r>
      <w:proofErr w:type="spellEnd"/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&lt;-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function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 xml:space="preserve">(x =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numeric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()) {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</w:t>
      </w:r>
      <w:proofErr w:type="gramStart"/>
      <w:r>
        <w:rPr>
          <w:rFonts w:ascii="Monaco" w:hAnsi="Monaco" w:cs="Monaco"/>
          <w:color w:val="262626"/>
          <w:sz w:val="26"/>
          <w:szCs w:val="26"/>
        </w:rPr>
        <w:t>m</w:t>
      </w:r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&lt;- NULL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</w:t>
      </w:r>
      <w:proofErr w:type="gramStart"/>
      <w:r>
        <w:rPr>
          <w:rFonts w:ascii="Monaco" w:hAnsi="Monaco" w:cs="Monaco"/>
          <w:color w:val="262626"/>
          <w:sz w:val="26"/>
          <w:szCs w:val="26"/>
        </w:rPr>
        <w:t>set</w:t>
      </w:r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&lt;-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function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(y) {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    </w:t>
      </w:r>
      <w:proofErr w:type="gramStart"/>
      <w:r>
        <w:rPr>
          <w:rFonts w:ascii="Monaco" w:hAnsi="Monaco" w:cs="Monaco"/>
          <w:color w:val="262626"/>
          <w:sz w:val="26"/>
          <w:szCs w:val="26"/>
        </w:rPr>
        <w:t>x</w:t>
      </w:r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&lt;&lt;- y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    </w:t>
      </w:r>
      <w:proofErr w:type="gramStart"/>
      <w:r>
        <w:rPr>
          <w:rFonts w:ascii="Monaco" w:hAnsi="Monaco" w:cs="Monaco"/>
          <w:color w:val="262626"/>
          <w:sz w:val="26"/>
          <w:szCs w:val="26"/>
        </w:rPr>
        <w:t>m</w:t>
      </w:r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&lt;&lt;- NULL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}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62626"/>
          <w:sz w:val="26"/>
          <w:szCs w:val="26"/>
        </w:rPr>
        <w:t>get</w:t>
      </w:r>
      <w:proofErr w:type="spellEnd"/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&lt;-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function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() x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62626"/>
          <w:sz w:val="26"/>
          <w:szCs w:val="26"/>
        </w:rPr>
        <w:t>setmean</w:t>
      </w:r>
      <w:proofErr w:type="spellEnd"/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&lt;-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function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(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mean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 xml:space="preserve">) m &lt;&lt;-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mean</w:t>
      </w:r>
      <w:proofErr w:type="spellEnd"/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62626"/>
          <w:sz w:val="26"/>
          <w:szCs w:val="26"/>
        </w:rPr>
        <w:t>getmean</w:t>
      </w:r>
      <w:proofErr w:type="spellEnd"/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&lt;-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function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() m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</w:t>
      </w:r>
      <w:proofErr w:type="gramStart"/>
      <w:r>
        <w:rPr>
          <w:rFonts w:ascii="Monaco" w:hAnsi="Monaco" w:cs="Monaco"/>
          <w:color w:val="262626"/>
          <w:sz w:val="26"/>
          <w:szCs w:val="26"/>
        </w:rPr>
        <w:t>list</w:t>
      </w:r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(set = set,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get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 xml:space="preserve"> =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get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,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 </w:t>
      </w:r>
      <w:proofErr w:type="spellStart"/>
      <w:proofErr w:type="gramStart"/>
      <w:r>
        <w:rPr>
          <w:rFonts w:ascii="Monaco" w:hAnsi="Monaco" w:cs="Monaco"/>
          <w:color w:val="262626"/>
          <w:sz w:val="26"/>
          <w:szCs w:val="26"/>
        </w:rPr>
        <w:t>setmean</w:t>
      </w:r>
      <w:proofErr w:type="spellEnd"/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=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setmean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,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 </w:t>
      </w:r>
      <w:proofErr w:type="spellStart"/>
      <w:proofErr w:type="gramStart"/>
      <w:r>
        <w:rPr>
          <w:rFonts w:ascii="Monaco" w:hAnsi="Monaco" w:cs="Monaco"/>
          <w:color w:val="262626"/>
          <w:sz w:val="26"/>
          <w:szCs w:val="26"/>
        </w:rPr>
        <w:t>getmean</w:t>
      </w:r>
      <w:proofErr w:type="spellEnd"/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=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getmean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)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>}</w:t>
      </w:r>
    </w:p>
    <w:p w:rsidR="00345C79" w:rsidRDefault="00345C79" w:rsidP="00345C79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 xml:space="preserve">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following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function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calculates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the special "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vector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"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created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</w:t>
      </w:r>
      <w:r>
        <w:rPr>
          <w:rFonts w:ascii="Helvetica Neue" w:hAnsi="Helvetica Neue" w:cs="Helvetica Neue"/>
          <w:color w:val="262626"/>
          <w:sz w:val="28"/>
          <w:szCs w:val="28"/>
        </w:rPr>
        <w:lastRenderedPageBreak/>
        <w:t xml:space="preserve">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above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function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. </w:t>
      </w: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However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first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checks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see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has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already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been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calculated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.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get</w:t>
      </w:r>
      <w:r>
        <w:rPr>
          <w:rFonts w:ascii="Helvetica Neue" w:hAnsi="Helvetica Neue" w:cs="Helvetica Neue"/>
          <w:color w:val="262626"/>
          <w:sz w:val="28"/>
          <w:szCs w:val="28"/>
        </w:rPr>
        <w:t>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from the cache and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skips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computation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. </w:t>
      </w: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Otherwise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calculates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the data and sets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value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mean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 the cache via the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setmean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function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  <w:proofErr w:type="gramEnd"/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proofErr w:type="spellStart"/>
      <w:proofErr w:type="gramStart"/>
      <w:r>
        <w:rPr>
          <w:rFonts w:ascii="Monaco" w:hAnsi="Monaco" w:cs="Monaco"/>
          <w:color w:val="262626"/>
          <w:sz w:val="26"/>
          <w:szCs w:val="26"/>
        </w:rPr>
        <w:t>cachemean</w:t>
      </w:r>
      <w:proofErr w:type="spellEnd"/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&lt;-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function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(x, ...) {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</w:t>
      </w:r>
      <w:proofErr w:type="gramStart"/>
      <w:r>
        <w:rPr>
          <w:rFonts w:ascii="Monaco" w:hAnsi="Monaco" w:cs="Monaco"/>
          <w:color w:val="262626"/>
          <w:sz w:val="26"/>
          <w:szCs w:val="26"/>
        </w:rPr>
        <w:t>m</w:t>
      </w:r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&lt;-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x$getmean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()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62626"/>
          <w:sz w:val="26"/>
          <w:szCs w:val="26"/>
        </w:rPr>
        <w:t>if</w:t>
      </w:r>
      <w:proofErr w:type="spellEnd"/>
      <w:proofErr w:type="gramEnd"/>
      <w:r>
        <w:rPr>
          <w:rFonts w:ascii="Monaco" w:hAnsi="Monaco" w:cs="Monaco"/>
          <w:color w:val="262626"/>
          <w:sz w:val="26"/>
          <w:szCs w:val="26"/>
        </w:rPr>
        <w:t>(!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is.null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(m)) {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262626"/>
          <w:sz w:val="26"/>
          <w:szCs w:val="26"/>
        </w:rPr>
        <w:t>message</w:t>
      </w:r>
      <w:proofErr w:type="spellEnd"/>
      <w:proofErr w:type="gramEnd"/>
      <w:r>
        <w:rPr>
          <w:rFonts w:ascii="Monaco" w:hAnsi="Monaco" w:cs="Monaco"/>
          <w:color w:val="262626"/>
          <w:sz w:val="26"/>
          <w:szCs w:val="26"/>
        </w:rPr>
        <w:t>("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getting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cached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 xml:space="preserve"> data")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262626"/>
          <w:sz w:val="26"/>
          <w:szCs w:val="26"/>
        </w:rPr>
        <w:t>return</w:t>
      </w:r>
      <w:proofErr w:type="spellEnd"/>
      <w:proofErr w:type="gramEnd"/>
      <w:r>
        <w:rPr>
          <w:rFonts w:ascii="Monaco" w:hAnsi="Monaco" w:cs="Monaco"/>
          <w:color w:val="262626"/>
          <w:sz w:val="26"/>
          <w:szCs w:val="26"/>
        </w:rPr>
        <w:t>(m)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}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</w:t>
      </w:r>
      <w:proofErr w:type="gramStart"/>
      <w:r>
        <w:rPr>
          <w:rFonts w:ascii="Monaco" w:hAnsi="Monaco" w:cs="Monaco"/>
          <w:color w:val="262626"/>
          <w:sz w:val="26"/>
          <w:szCs w:val="26"/>
        </w:rPr>
        <w:t>data</w:t>
      </w:r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&lt;-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x$get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()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</w:t>
      </w:r>
      <w:proofErr w:type="gramStart"/>
      <w:r>
        <w:rPr>
          <w:rFonts w:ascii="Monaco" w:hAnsi="Monaco" w:cs="Monaco"/>
          <w:color w:val="262626"/>
          <w:sz w:val="26"/>
          <w:szCs w:val="26"/>
        </w:rPr>
        <w:t>m</w:t>
      </w:r>
      <w:proofErr w:type="gramEnd"/>
      <w:r>
        <w:rPr>
          <w:rFonts w:ascii="Monaco" w:hAnsi="Monaco" w:cs="Monaco"/>
          <w:color w:val="262626"/>
          <w:sz w:val="26"/>
          <w:szCs w:val="26"/>
        </w:rPr>
        <w:t xml:space="preserve"> &lt;- </w:t>
      </w:r>
      <w:proofErr w:type="spellStart"/>
      <w:r>
        <w:rPr>
          <w:rFonts w:ascii="Monaco" w:hAnsi="Monaco" w:cs="Monaco"/>
          <w:color w:val="262626"/>
          <w:sz w:val="26"/>
          <w:szCs w:val="26"/>
        </w:rPr>
        <w:t>mean</w:t>
      </w:r>
      <w:proofErr w:type="spellEnd"/>
      <w:r>
        <w:rPr>
          <w:rFonts w:ascii="Monaco" w:hAnsi="Monaco" w:cs="Monaco"/>
          <w:color w:val="262626"/>
          <w:sz w:val="26"/>
          <w:szCs w:val="26"/>
        </w:rPr>
        <w:t>(data, ...)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62626"/>
          <w:sz w:val="26"/>
          <w:szCs w:val="26"/>
        </w:rPr>
        <w:t>x$setmean</w:t>
      </w:r>
      <w:proofErr w:type="spellEnd"/>
      <w:proofErr w:type="gramEnd"/>
      <w:r>
        <w:rPr>
          <w:rFonts w:ascii="Monaco" w:hAnsi="Monaco" w:cs="Monaco"/>
          <w:color w:val="262626"/>
          <w:sz w:val="26"/>
          <w:szCs w:val="26"/>
        </w:rPr>
        <w:t>(m)</w:t>
      </w:r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 xml:space="preserve">        </w:t>
      </w:r>
      <w:proofErr w:type="gramStart"/>
      <w:r>
        <w:rPr>
          <w:rFonts w:ascii="Monaco" w:hAnsi="Monaco" w:cs="Monaco"/>
          <w:color w:val="262626"/>
          <w:sz w:val="26"/>
          <w:szCs w:val="26"/>
        </w:rPr>
        <w:t>m</w:t>
      </w:r>
      <w:proofErr w:type="gramEnd"/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Monaco" w:hAnsi="Monaco" w:cs="Monaco"/>
          <w:color w:val="262626"/>
          <w:sz w:val="26"/>
          <w:szCs w:val="26"/>
        </w:rPr>
      </w:pPr>
      <w:r>
        <w:rPr>
          <w:rFonts w:ascii="Monaco" w:hAnsi="Monaco" w:cs="Monaco"/>
          <w:color w:val="262626"/>
          <w:sz w:val="26"/>
          <w:szCs w:val="26"/>
        </w:rPr>
        <w:t>}</w:t>
      </w:r>
    </w:p>
    <w:p w:rsidR="00345C79" w:rsidRDefault="00345C79" w:rsidP="00345C79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b/>
          <w:bCs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Assignment</w:t>
      </w:r>
      <w:proofErr w:type="spellEnd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 xml:space="preserve">: </w:t>
      </w:r>
      <w:proofErr w:type="spellStart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Caching</w:t>
      </w:r>
      <w:proofErr w:type="spellEnd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 xml:space="preserve"> the Inverse of a Matrix</w:t>
      </w:r>
    </w:p>
    <w:p w:rsidR="00345C79" w:rsidRDefault="00345C79" w:rsidP="00345C79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Matrix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inversion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usually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costly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computation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and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their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be some benefit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caching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the inverse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matrix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rather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compute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repeatedly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(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there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are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also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alternatives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matrix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inversion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we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will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not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discuss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here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). Your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assignment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write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pair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functions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cache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the inverse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matrix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:rsidR="00345C79" w:rsidRDefault="00345C79" w:rsidP="00345C79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Write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following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functions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:</w:t>
      </w:r>
    </w:p>
    <w:p w:rsidR="00345C79" w:rsidRDefault="00345C79" w:rsidP="00345C7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makeCacheMatrix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function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creates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 special "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matrix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"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object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can cache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its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inverse.</w:t>
      </w:r>
    </w:p>
    <w:p w:rsidR="00345C79" w:rsidRDefault="00345C79" w:rsidP="00345C7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cacheSolve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function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computes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inverse of the special "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matrix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"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returned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by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makeCacheMatrix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above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. </w:t>
      </w: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If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inverse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has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already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been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calculated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(and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matrix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has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not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changed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),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then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cachesolve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should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retrieve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inverse from the cache.</w:t>
      </w:r>
      <w:proofErr w:type="gramEnd"/>
    </w:p>
    <w:p w:rsidR="00345C79" w:rsidRDefault="00345C79" w:rsidP="00345C79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Computing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the inverse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square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matrix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can be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done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the </w:t>
      </w:r>
      <w:r>
        <w:rPr>
          <w:rFonts w:ascii="Courier" w:hAnsi="Courier" w:cs="Courier"/>
          <w:color w:val="262626"/>
          <w:sz w:val="28"/>
          <w:szCs w:val="28"/>
        </w:rPr>
        <w:t>solve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function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 R. For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example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262626"/>
          <w:sz w:val="28"/>
          <w:szCs w:val="28"/>
        </w:rPr>
        <w:t>X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square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invertible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matrix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then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262626"/>
          <w:sz w:val="28"/>
          <w:szCs w:val="28"/>
        </w:rPr>
        <w:t>solve(X)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returns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its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inverse.</w:t>
      </w:r>
    </w:p>
    <w:p w:rsidR="00345C79" w:rsidRDefault="00345C79" w:rsidP="00345C79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For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assignment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assume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matrix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supplied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always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invertible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:rsidR="00345C79" w:rsidRDefault="00345C79" w:rsidP="00345C79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order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complete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assignment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you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must do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following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:</w:t>
      </w:r>
    </w:p>
    <w:p w:rsidR="00345C79" w:rsidRDefault="00345C79" w:rsidP="00345C7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Fork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repository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containing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stub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files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hyperlink r:id="rId6" w:history="1">
        <w:r>
          <w:rPr>
            <w:rFonts w:ascii="Helvetica Neue" w:hAnsi="Helvetica Neue" w:cs="Helvetica Neue"/>
            <w:color w:val="0B51A0"/>
            <w:sz w:val="28"/>
            <w:szCs w:val="28"/>
          </w:rPr>
          <w:t>https://github.com/rdpeng/ProgrammingAssignment2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 xml:space="preserve"> to create a copy under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your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own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account.</w:t>
      </w:r>
    </w:p>
    <w:p w:rsidR="00345C79" w:rsidRDefault="00345C79" w:rsidP="00345C7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Clone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your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forked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repository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your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computer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you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can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edit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files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locally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your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own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machine.</w:t>
      </w:r>
    </w:p>
    <w:p w:rsidR="00345C79" w:rsidRDefault="00345C79" w:rsidP="00345C7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Edit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R file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contained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the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repository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and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place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your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solution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file (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please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do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not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rename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file).</w:t>
      </w:r>
    </w:p>
    <w:p w:rsidR="00345C79" w:rsidRDefault="00345C79" w:rsidP="00345C7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Commit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your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completed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R file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into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YOUR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repository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and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push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your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branch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repository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under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your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account.</w:t>
      </w:r>
      <w:proofErr w:type="gramEnd"/>
    </w:p>
    <w:p w:rsidR="00345C79" w:rsidRDefault="00345C79" w:rsidP="00345C7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Submit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Coursera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URL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your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repository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that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contains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completed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R code for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assignment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  <w:proofErr w:type="gramEnd"/>
    </w:p>
    <w:p w:rsidR="00345C79" w:rsidRDefault="00345C79" w:rsidP="00345C79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b/>
          <w:bCs/>
          <w:color w:val="262626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Grading</w:t>
      </w:r>
      <w:proofErr w:type="spellEnd"/>
    </w:p>
    <w:p w:rsidR="00345C79" w:rsidRDefault="00345C79" w:rsidP="00345C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assignment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will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be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graded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via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peer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assessment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:rsidR="00CB65FF" w:rsidRDefault="00CB65FF">
      <w:bookmarkStart w:id="0" w:name="_GoBack"/>
      <w:bookmarkEnd w:id="0"/>
    </w:p>
    <w:sectPr w:rsidR="00CB65FF" w:rsidSect="00024BA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79"/>
    <w:rsid w:val="00345C79"/>
    <w:rsid w:val="00CB65FF"/>
    <w:rsid w:val="00D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2235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dpeng/ProgrammingAssignment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3381</Characters>
  <Application>Microsoft Macintosh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2014-05-20T00:03:00Z</dcterms:created>
  <dcterms:modified xsi:type="dcterms:W3CDTF">2014-05-20T00:04:00Z</dcterms:modified>
</cp:coreProperties>
</file>